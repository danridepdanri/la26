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4E9A" w:rsidRDefault="00F43492">
      <w:pPr>
        <w:pStyle w:val="1"/>
      </w:pPr>
      <w:sdt>
        <w:sdtPr>
          <w:alias w:val="Введите название организации:"/>
          <w:tag w:val=""/>
          <w:id w:val="1410501846"/>
          <w:placeholder>
            <w:docPart w:val="4EB974F0182A42A1BBCBD9BA2EC1AACA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96ECE">
            <w:rPr>
              <w:lang w:bidi="ru-RU"/>
            </w:rPr>
            <w:t>Название организации</w:t>
          </w:r>
        </w:sdtContent>
      </w:sdt>
    </w:p>
    <w:p w:rsidR="00934E9A" w:rsidRDefault="00F43492">
      <w:pPr>
        <w:pStyle w:val="21"/>
      </w:pPr>
      <w:sdt>
        <w:sdtPr>
          <w:alias w:val="Протокол собрания:"/>
          <w:tag w:val="Протокол собрания:"/>
          <w:id w:val="-953250788"/>
          <w:placeholder>
            <w:docPart w:val="8760F02D1A6440F4A4F5963E1E2F91D8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Протокол собрания</w:t>
          </w:r>
        </w:sdtContent>
      </w:sdt>
    </w:p>
    <w:p w:rsidR="00934E9A" w:rsidRDefault="00F43492">
      <w:pPr>
        <w:pStyle w:val="a7"/>
      </w:pPr>
      <w:sdt>
        <w:sdtPr>
          <w:alias w:val="Введите дату собрания:"/>
          <w:tag w:val=""/>
          <w:id w:val="373818028"/>
          <w:placeholder>
            <w:docPart w:val="6A27B329BB444788A1D8BF9FCAF62C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96ECE">
            <w:rPr>
              <w:lang w:bidi="ru-RU"/>
            </w:rPr>
            <w:t>Дата собрания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Список присутствующих участников и дата, время и место проведения следующего собрания"/>
      </w:tblPr>
      <w:tblGrid>
        <w:gridCol w:w="2070"/>
        <w:gridCol w:w="6975"/>
      </w:tblGrid>
      <w:tr w:rsidR="00934E9A" w:rsidTr="00226349">
        <w:sdt>
          <w:sdtPr>
            <w:alias w:val="Присутствуют:"/>
            <w:tag w:val="Присутствуют:"/>
            <w:id w:val="1219014275"/>
            <w:placeholder>
              <w:docPart w:val="8ADE365F40CB49F483B229BEFB07C11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Присутствуют:</w:t>
                </w:r>
              </w:p>
            </w:tc>
          </w:sdtContent>
        </w:sdt>
        <w:tc>
          <w:tcPr>
            <w:tcW w:w="6975" w:type="dxa"/>
          </w:tcPr>
          <w:p w:rsidR="00934E9A" w:rsidRDefault="00F43492">
            <w:pPr>
              <w:pStyle w:val="ac"/>
            </w:pPr>
            <w:sdt>
              <w:sdtPr>
                <w:alias w:val="Введите список участников:"/>
                <w:tag w:val="Введите список участников:"/>
                <w:id w:val="-1339070181"/>
                <w:placeholder>
                  <w:docPart w:val="BAAC332F5D3B4818A0BA8E331FE38DFE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Список участников</w:t>
                </w:r>
              </w:sdtContent>
            </w:sdt>
          </w:p>
        </w:tc>
      </w:tr>
      <w:tr w:rsidR="00934E9A" w:rsidTr="00226349">
        <w:sdt>
          <w:sdtPr>
            <w:alias w:val="Следующее собрание:"/>
            <w:tag w:val="Следующее собрание:"/>
            <w:id w:val="1579632615"/>
            <w:placeholder>
              <w:docPart w:val="FC96F0A2BA044D3E8712F4EBA755E39E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Следующее собрание:</w:t>
                </w:r>
              </w:p>
            </w:tc>
          </w:sdtContent>
        </w:sdt>
        <w:tc>
          <w:tcPr>
            <w:tcW w:w="6975" w:type="dxa"/>
          </w:tcPr>
          <w:p w:rsidR="00934E9A" w:rsidRDefault="00F43492">
            <w:pPr>
              <w:pStyle w:val="ac"/>
            </w:pPr>
            <w:sdt>
              <w:sdtPr>
                <w:alias w:val="Введите дату следующего собрания:"/>
                <w:tag w:val="Введите дату следующего собрания:"/>
                <w:id w:val="-1402595164"/>
                <w:placeholder>
                  <w:docPart w:val="29615C2BE9354BA180ABDBF523129A7C"/>
                </w:placeholder>
                <w:temporary/>
                <w:showingPlcHdr/>
              </w:sdtPr>
              <w:sdtEndPr/>
              <w:sdtContent>
                <w:r w:rsidR="006B1778">
                  <w:rPr>
                    <w:lang w:bidi="ru-RU"/>
                  </w:rPr>
                  <w:t>Дата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время следующего собрания:"/>
                <w:tag w:val="Введите время следующего собрания:"/>
                <w:id w:val="744695563"/>
                <w:placeholder>
                  <w:docPart w:val="0370143DD1E8442DBFCFA87DA08BA607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время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место проведения следующего собрания:"/>
                <w:tag w:val="Введите место проведения следующего собрания:"/>
                <w:id w:val="-1334364584"/>
                <w:placeholder>
                  <w:docPart w:val="A52F1D90647A44FB8AB1E73A7031B5B7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место проведения</w:t>
                </w:r>
              </w:sdtContent>
            </w:sdt>
          </w:p>
        </w:tc>
      </w:tr>
    </w:tbl>
    <w:p w:rsidR="00934E9A" w:rsidRDefault="00F43492">
      <w:pPr>
        <w:pStyle w:val="a"/>
      </w:pPr>
      <w:sdt>
        <w:sdtPr>
          <w:alias w:val="Объявления:"/>
          <w:tag w:val="Объявления:"/>
          <w:id w:val="-1296670475"/>
          <w:placeholder>
            <w:docPart w:val="58B911290C154D7185244F8E9FE3CCFC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Объявления</w:t>
          </w:r>
        </w:sdtContent>
      </w:sdt>
    </w:p>
    <w:p w:rsidR="00934E9A" w:rsidRDefault="00F43492">
      <w:pPr>
        <w:pStyle w:val="a6"/>
      </w:pPr>
      <w:sdt>
        <w:sdtPr>
          <w:alias w:val="Введите список объявлений:"/>
          <w:tag w:val="Введите список объявлений:"/>
          <w:id w:val="1634143502"/>
          <w:placeholder>
            <w:docPart w:val="0B209060DDC642E68D9F660BB4F260CD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sdtContent>
      </w:sdt>
    </w:p>
    <w:p w:rsidR="00934E9A" w:rsidRDefault="00F43492">
      <w:pPr>
        <w:pStyle w:val="a"/>
      </w:pPr>
      <w:sdt>
        <w:sdtPr>
          <w:alias w:val="Обсуждение:"/>
          <w:tag w:val="Обсуждение:"/>
          <w:id w:val="1971398252"/>
          <w:placeholder>
            <w:docPart w:val="333A55C811DC4D189EEA259C524FF6F5"/>
          </w:placeholder>
          <w:temporary/>
          <w:showingPlcHdr/>
        </w:sdtPr>
        <w:sdtEndPr/>
        <w:sdtContent>
          <w:r w:rsidR="006A2514">
            <w:rPr>
              <w:lang w:bidi="ru-RU"/>
            </w:rPr>
            <w:t>Обсуждение</w:t>
          </w:r>
        </w:sdtContent>
      </w:sdt>
    </w:p>
    <w:p w:rsidR="00934E9A" w:rsidRDefault="00F43492">
      <w:pPr>
        <w:pStyle w:val="a6"/>
      </w:pPr>
      <w:sdt>
        <w:sdtPr>
          <w:alias w:val="Введите краткое описание:"/>
          <w:tag w:val="Введите краткое описание:"/>
          <w:id w:val="-262225890"/>
          <w:placeholder>
            <w:docPart w:val="953C82065C0644BB88103AF9DC3556D6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sdtContent>
      </w:sdt>
    </w:p>
    <w:p w:rsidR="00934E9A" w:rsidRDefault="00F43492">
      <w:pPr>
        <w:pStyle w:val="a"/>
      </w:pPr>
      <w:sdt>
        <w:sdtPr>
          <w:alias w:val="Круглый стол:"/>
          <w:tag w:val="Круглый стол:"/>
          <w:id w:val="1694650241"/>
          <w:placeholder>
            <w:docPart w:val="852A98E058E442008583D72D77CF583F"/>
          </w:placeholder>
          <w:temporary/>
          <w:showingPlcHdr/>
        </w:sdtPr>
        <w:sdtEndPr/>
        <w:sdtContent>
          <w:r w:rsidR="003C17E2">
            <w:rPr>
              <w:lang w:bidi="ru-RU"/>
            </w:rPr>
            <w:t>Круглый стол</w:t>
          </w:r>
        </w:sdtContent>
      </w:sdt>
    </w:p>
    <w:p w:rsidR="00A05EF7" w:rsidRDefault="00F43492" w:rsidP="00C208FD">
      <w:pPr>
        <w:pStyle w:val="a6"/>
      </w:pPr>
      <w:sdt>
        <w:sdtPr>
          <w:alias w:val="Введите краткое описание:"/>
          <w:tag w:val="Введите краткое описание:"/>
          <w:id w:val="-1685503065"/>
          <w:placeholder>
            <w:docPart w:val="BC1CA28FD0C54C6F94F16EFDA4AB701E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 состоянии всех областей и отделов.</w:t>
          </w:r>
        </w:sdtContent>
      </w:sdt>
    </w:p>
    <w:sectPr w:rsidR="00A05EF7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92" w:rsidRDefault="00F43492">
      <w:pPr>
        <w:spacing w:after="0" w:line="240" w:lineRule="auto"/>
      </w:pPr>
      <w:r>
        <w:separator/>
      </w:r>
    </w:p>
    <w:p w:rsidR="00F43492" w:rsidRDefault="00F43492"/>
  </w:endnote>
  <w:endnote w:type="continuationSeparator" w:id="0">
    <w:p w:rsidR="00F43492" w:rsidRDefault="00F43492">
      <w:pPr>
        <w:spacing w:after="0" w:line="240" w:lineRule="auto"/>
      </w:pPr>
      <w:r>
        <w:continuationSeparator/>
      </w:r>
    </w:p>
    <w:p w:rsidR="00F43492" w:rsidRDefault="00F43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92" w:rsidRDefault="00F43492">
      <w:pPr>
        <w:spacing w:after="0" w:line="240" w:lineRule="auto"/>
      </w:pPr>
      <w:r>
        <w:separator/>
      </w:r>
    </w:p>
    <w:p w:rsidR="00F43492" w:rsidRDefault="00F43492"/>
  </w:footnote>
  <w:footnote w:type="continuationSeparator" w:id="0">
    <w:p w:rsidR="00F43492" w:rsidRDefault="00F43492">
      <w:pPr>
        <w:spacing w:after="0" w:line="240" w:lineRule="auto"/>
      </w:pPr>
      <w:r>
        <w:continuationSeparator/>
      </w:r>
    </w:p>
    <w:p w:rsidR="00F43492" w:rsidRDefault="00F434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E9A" w:rsidRDefault="00F43492">
    <w:pPr>
      <w:pStyle w:val="a9"/>
    </w:pPr>
    <w:sdt>
      <w:sdtPr>
        <w:alias w:val="Название организации:"/>
        <w:tag w:val=""/>
        <w:id w:val="-142659844"/>
        <w:placeholder>
          <w:docPart w:val="953C82065C0644BB88103AF9DC3556D6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CB4FBB">
          <w:rPr>
            <w:lang w:bidi="ru-RU"/>
          </w:rPr>
          <w:t>Название организации</w:t>
        </w:r>
      </w:sdtContent>
    </w:sdt>
  </w:p>
  <w:p w:rsidR="00934E9A" w:rsidRDefault="00F43492">
    <w:pPr>
      <w:pStyle w:val="a9"/>
    </w:pPr>
    <w:sdt>
      <w:sdtPr>
        <w:alias w:val="Протокол собрания:"/>
        <w:tag w:val="Протокол собрания:"/>
        <w:id w:val="-1760127990"/>
        <w:placeholder>
          <w:docPart w:val="BC1CA28FD0C54C6F94F16EFDA4AB701E"/>
        </w:placeholder>
        <w:temporary/>
        <w:showingPlcHdr/>
      </w:sdtPr>
      <w:sdtEndPr/>
      <w:sdtContent>
        <w:r w:rsidR="00A05EF7">
          <w:rPr>
            <w:lang w:bidi="ru-RU"/>
          </w:rPr>
          <w:t>Протокол собрания</w:t>
        </w:r>
      </w:sdtContent>
    </w:sdt>
    <w:r w:rsidR="00A05EF7">
      <w:rPr>
        <w:lang w:bidi="ru-RU"/>
      </w:rPr>
      <w:t xml:space="preserve">, </w:t>
    </w:r>
    <w:sdt>
      <w:sdtPr>
        <w:alias w:val="Дата:"/>
        <w:tag w:val=""/>
        <w:id w:val="-1612037418"/>
        <w:placeholder>
          <w:docPart w:val="852A98E058E442008583D72D77CF583F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05EF7">
          <w:rPr>
            <w:lang w:bidi="ru-RU"/>
          </w:rPr>
          <w:t>Дата</w:t>
        </w:r>
      </w:sdtContent>
    </w:sdt>
  </w:p>
  <w:p w:rsidR="00934E9A" w:rsidRDefault="006A6EE0">
    <w:pPr>
      <w:pStyle w:val="a9"/>
    </w:pPr>
    <w:r>
      <w:rPr>
        <w:lang w:bidi="ru-RU"/>
      </w:rPr>
      <w:t>Стр. 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45BB9">
      <w:rPr>
        <w:noProof/>
        <w:lang w:bidi="ru-RU"/>
      </w:rPr>
      <w:t>2</w:t>
    </w:r>
    <w:r>
      <w:rPr>
        <w:noProof/>
        <w:lang w:bidi="ru-R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92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CC7140"/>
    <w:rsid w:val="00D03E76"/>
    <w:rsid w:val="00E31AB2"/>
    <w:rsid w:val="00E45BB9"/>
    <w:rsid w:val="00E81D49"/>
    <w:rsid w:val="00EB5064"/>
    <w:rsid w:val="00F410CD"/>
    <w:rsid w:val="00F43492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A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wnloads\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B974F0182A42A1BBCBD9BA2EC1A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F1CF8-4131-4089-A27D-C1EEBF8193C5}"/>
      </w:docPartPr>
      <w:docPartBody>
        <w:p w:rsidR="00000000" w:rsidRDefault="006F0673">
          <w:pPr>
            <w:pStyle w:val="4EB974F0182A42A1BBCBD9BA2EC1AACA"/>
          </w:pPr>
          <w:r>
            <w:rPr>
              <w:lang w:bidi="ru-RU"/>
            </w:rPr>
            <w:t>Название организации</w:t>
          </w:r>
        </w:p>
      </w:docPartBody>
    </w:docPart>
    <w:docPart>
      <w:docPartPr>
        <w:name w:val="8760F02D1A6440F4A4F5963E1E2F9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3D3B2-F7AF-404D-B659-FB6A3FACA7B9}"/>
      </w:docPartPr>
      <w:docPartBody>
        <w:p w:rsidR="00000000" w:rsidRDefault="006F0673">
          <w:pPr>
            <w:pStyle w:val="8760F02D1A6440F4A4F5963E1E2F91D8"/>
          </w:pPr>
          <w:r>
            <w:rPr>
              <w:lang w:bidi="ru-RU"/>
            </w:rPr>
            <w:t>Протокол собрания</w:t>
          </w:r>
        </w:p>
      </w:docPartBody>
    </w:docPart>
    <w:docPart>
      <w:docPartPr>
        <w:name w:val="6A27B329BB444788A1D8BF9FCAF62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4075E-90DF-4538-9DE7-A458967F00D0}"/>
      </w:docPartPr>
      <w:docPartBody>
        <w:p w:rsidR="00000000" w:rsidRDefault="006F0673">
          <w:pPr>
            <w:pStyle w:val="6A27B329BB444788A1D8BF9FCAF62C83"/>
          </w:pPr>
          <w:r>
            <w:rPr>
              <w:lang w:bidi="ru-RU"/>
            </w:rPr>
            <w:t>Дата собрания</w:t>
          </w:r>
        </w:p>
      </w:docPartBody>
    </w:docPart>
    <w:docPart>
      <w:docPartPr>
        <w:name w:val="8ADE365F40CB49F483B229BEFB07C1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6D150-EBA6-4E0E-893E-B95EFF10F7C2}"/>
      </w:docPartPr>
      <w:docPartBody>
        <w:p w:rsidR="00000000" w:rsidRDefault="006F0673">
          <w:pPr>
            <w:pStyle w:val="8ADE365F40CB49F483B229BEFB07C114"/>
          </w:pPr>
          <w:r>
            <w:rPr>
              <w:lang w:bidi="ru-RU"/>
            </w:rPr>
            <w:t>Присутствуют:</w:t>
          </w:r>
        </w:p>
      </w:docPartBody>
    </w:docPart>
    <w:docPart>
      <w:docPartPr>
        <w:name w:val="BAAC332F5D3B4818A0BA8E331FE38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083A3-5991-4ADA-B54C-EA0F7119D19C}"/>
      </w:docPartPr>
      <w:docPartBody>
        <w:p w:rsidR="00000000" w:rsidRDefault="006F0673">
          <w:pPr>
            <w:pStyle w:val="BAAC332F5D3B4818A0BA8E331FE38DFE"/>
          </w:pPr>
          <w:r>
            <w:rPr>
              <w:lang w:bidi="ru-RU"/>
            </w:rPr>
            <w:t>Список участников</w:t>
          </w:r>
        </w:p>
      </w:docPartBody>
    </w:docPart>
    <w:docPart>
      <w:docPartPr>
        <w:name w:val="FC96F0A2BA044D3E8712F4EBA755E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3448B-53B7-4A02-B892-37CCF105B283}"/>
      </w:docPartPr>
      <w:docPartBody>
        <w:p w:rsidR="00000000" w:rsidRDefault="006F0673">
          <w:pPr>
            <w:pStyle w:val="FC96F0A2BA044D3E8712F4EBA755E39E"/>
          </w:pPr>
          <w:r>
            <w:rPr>
              <w:lang w:bidi="ru-RU"/>
            </w:rPr>
            <w:t>Следующее собрание:</w:t>
          </w:r>
        </w:p>
      </w:docPartBody>
    </w:docPart>
    <w:docPart>
      <w:docPartPr>
        <w:name w:val="29615C2BE9354BA180ABDBF523129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28097-57A3-4F35-9896-CD0AF173AD61}"/>
      </w:docPartPr>
      <w:docPartBody>
        <w:p w:rsidR="00000000" w:rsidRDefault="006F0673">
          <w:pPr>
            <w:pStyle w:val="29615C2BE9354BA180ABDBF523129A7C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0370143DD1E8442DBFCFA87DA08BA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6AD70-5CB5-489A-A6A5-7C1ABA35B123}"/>
      </w:docPartPr>
      <w:docPartBody>
        <w:p w:rsidR="00000000" w:rsidRDefault="006F0673">
          <w:pPr>
            <w:pStyle w:val="0370143DD1E8442DBFCFA87DA08BA607"/>
          </w:pPr>
          <w:r>
            <w:rPr>
              <w:lang w:bidi="ru-RU"/>
            </w:rPr>
            <w:t>Время</w:t>
          </w:r>
        </w:p>
      </w:docPartBody>
    </w:docPart>
    <w:docPart>
      <w:docPartPr>
        <w:name w:val="A52F1D90647A44FB8AB1E73A7031B5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CB8A6-020D-4DF7-BFF2-A47BFC1F2BA7}"/>
      </w:docPartPr>
      <w:docPartBody>
        <w:p w:rsidR="00000000" w:rsidRDefault="006F0673">
          <w:pPr>
            <w:pStyle w:val="A52F1D90647A44FB8AB1E73A7031B5B7"/>
          </w:pPr>
          <w:r>
            <w:rPr>
              <w:lang w:bidi="ru-RU"/>
            </w:rPr>
            <w:t>Место проведения</w:t>
          </w:r>
        </w:p>
      </w:docPartBody>
    </w:docPart>
    <w:docPart>
      <w:docPartPr>
        <w:name w:val="58B911290C154D7185244F8E9FE3CC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88B30-70AB-41E4-8258-E868551A9399}"/>
      </w:docPartPr>
      <w:docPartBody>
        <w:p w:rsidR="00000000" w:rsidRDefault="006F0673">
          <w:pPr>
            <w:pStyle w:val="58B911290C154D7185244F8E9FE3CCFC"/>
          </w:pPr>
          <w:r>
            <w:rPr>
              <w:lang w:bidi="ru-RU"/>
            </w:rPr>
            <w:t>Объявления</w:t>
          </w:r>
        </w:p>
      </w:docPartBody>
    </w:docPart>
    <w:docPart>
      <w:docPartPr>
        <w:name w:val="0B209060DDC642E68D9F660BB4F26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47357-7D10-40A4-9D51-3B64429094E9}"/>
      </w:docPartPr>
      <w:docPartBody>
        <w:p w:rsidR="00000000" w:rsidRDefault="006F0673">
          <w:pPr>
            <w:pStyle w:val="0B209060DDC642E68D9F660BB4F260CD"/>
          </w:pPr>
          <w:r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p>
      </w:docPartBody>
    </w:docPart>
    <w:docPart>
      <w:docPartPr>
        <w:name w:val="333A55C811DC4D189EEA259C524FF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D38AC-0B82-4053-B405-E838700A6081}"/>
      </w:docPartPr>
      <w:docPartBody>
        <w:p w:rsidR="00000000" w:rsidRDefault="006F0673">
          <w:pPr>
            <w:pStyle w:val="333A55C811DC4D189EEA259C524FF6F5"/>
          </w:pPr>
          <w:r>
            <w:rPr>
              <w:lang w:bidi="ru-RU"/>
            </w:rPr>
            <w:t>Обсуждение</w:t>
          </w:r>
        </w:p>
      </w:docPartBody>
    </w:docPart>
    <w:docPart>
      <w:docPartPr>
        <w:name w:val="953C82065C0644BB88103AF9DC355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9E147E-CD14-4848-9A00-1F8DC4B6CD69}"/>
      </w:docPartPr>
      <w:docPartBody>
        <w:p w:rsidR="00000000" w:rsidRDefault="006F0673">
          <w:pPr>
            <w:pStyle w:val="953C82065C0644BB88103AF9DC3556D6"/>
          </w:pPr>
          <w:r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p>
      </w:docPartBody>
    </w:docPart>
    <w:docPart>
      <w:docPartPr>
        <w:name w:val="852A98E058E442008583D72D77CF5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18B7D-2A19-49F6-AE19-8FE1CE178F8D}"/>
      </w:docPartPr>
      <w:docPartBody>
        <w:p w:rsidR="00000000" w:rsidRDefault="006F0673">
          <w:pPr>
            <w:pStyle w:val="852A98E058E442008583D72D77CF583F"/>
          </w:pPr>
          <w:r>
            <w:rPr>
              <w:lang w:bidi="ru-RU"/>
            </w:rPr>
            <w:t>Круглый стол</w:t>
          </w:r>
        </w:p>
      </w:docPartBody>
    </w:docPart>
    <w:docPart>
      <w:docPartPr>
        <w:name w:val="BC1CA28FD0C54C6F94F16EFDA4AB7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7041AB-0B23-4DC9-9BDE-C4847124F57F}"/>
      </w:docPartPr>
      <w:docPartBody>
        <w:p w:rsidR="00000000" w:rsidRDefault="006F0673">
          <w:pPr>
            <w:pStyle w:val="BC1CA28FD0C54C6F94F16EFDA4AB701E"/>
          </w:pPr>
          <w:r>
            <w:rPr>
              <w:lang w:bidi="ru-RU"/>
            </w:rPr>
            <w:t>Подведите итоги о состоянии всех областей и отделов.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974F0182A42A1BBCBD9BA2EC1AACA">
    <w:name w:val="4EB974F0182A42A1BBCBD9BA2EC1AACA"/>
  </w:style>
  <w:style w:type="paragraph" w:customStyle="1" w:styleId="8760F02D1A6440F4A4F5963E1E2F91D8">
    <w:name w:val="8760F02D1A6440F4A4F5963E1E2F91D8"/>
  </w:style>
  <w:style w:type="paragraph" w:customStyle="1" w:styleId="6A27B329BB444788A1D8BF9FCAF62C83">
    <w:name w:val="6A27B329BB444788A1D8BF9FCAF62C83"/>
  </w:style>
  <w:style w:type="paragraph" w:customStyle="1" w:styleId="8ADE365F40CB49F483B229BEFB07C114">
    <w:name w:val="8ADE365F40CB49F483B229BEFB07C114"/>
  </w:style>
  <w:style w:type="paragraph" w:customStyle="1" w:styleId="BAAC332F5D3B4818A0BA8E331FE38DFE">
    <w:name w:val="BAAC332F5D3B4818A0BA8E331FE38DFE"/>
  </w:style>
  <w:style w:type="paragraph" w:customStyle="1" w:styleId="FC96F0A2BA044D3E8712F4EBA755E39E">
    <w:name w:val="FC96F0A2BA044D3E8712F4EBA755E39E"/>
  </w:style>
  <w:style w:type="paragraph" w:customStyle="1" w:styleId="29615C2BE9354BA180ABDBF523129A7C">
    <w:name w:val="29615C2BE9354BA180ABDBF523129A7C"/>
  </w:style>
  <w:style w:type="paragraph" w:customStyle="1" w:styleId="0370143DD1E8442DBFCFA87DA08BA607">
    <w:name w:val="0370143DD1E8442DBFCFA87DA08BA607"/>
  </w:style>
  <w:style w:type="paragraph" w:customStyle="1" w:styleId="A52F1D90647A44FB8AB1E73A7031B5B7">
    <w:name w:val="A52F1D90647A44FB8AB1E73A7031B5B7"/>
  </w:style>
  <w:style w:type="paragraph" w:customStyle="1" w:styleId="58B911290C154D7185244F8E9FE3CCFC">
    <w:name w:val="58B911290C154D7185244F8E9FE3CCFC"/>
  </w:style>
  <w:style w:type="paragraph" w:customStyle="1" w:styleId="0B209060DDC642E68D9F660BB4F260CD">
    <w:name w:val="0B209060DDC642E68D9F660BB4F260CD"/>
  </w:style>
  <w:style w:type="paragraph" w:customStyle="1" w:styleId="333A55C811DC4D189EEA259C524FF6F5">
    <w:name w:val="333A55C811DC4D189EEA259C524FF6F5"/>
  </w:style>
  <w:style w:type="paragraph" w:customStyle="1" w:styleId="953C82065C0644BB88103AF9DC3556D6">
    <w:name w:val="953C82065C0644BB88103AF9DC3556D6"/>
  </w:style>
  <w:style w:type="paragraph" w:customStyle="1" w:styleId="852A98E058E442008583D72D77CF583F">
    <w:name w:val="852A98E058E442008583D72D77CF583F"/>
  </w:style>
  <w:style w:type="paragraph" w:customStyle="1" w:styleId="BC1CA28FD0C54C6F94F16EFDA4AB701E">
    <w:name w:val="BC1CA28FD0C54C6F94F16EFDA4AB70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974F0182A42A1BBCBD9BA2EC1AACA">
    <w:name w:val="4EB974F0182A42A1BBCBD9BA2EC1AACA"/>
  </w:style>
  <w:style w:type="paragraph" w:customStyle="1" w:styleId="8760F02D1A6440F4A4F5963E1E2F91D8">
    <w:name w:val="8760F02D1A6440F4A4F5963E1E2F91D8"/>
  </w:style>
  <w:style w:type="paragraph" w:customStyle="1" w:styleId="6A27B329BB444788A1D8BF9FCAF62C83">
    <w:name w:val="6A27B329BB444788A1D8BF9FCAF62C83"/>
  </w:style>
  <w:style w:type="paragraph" w:customStyle="1" w:styleId="8ADE365F40CB49F483B229BEFB07C114">
    <w:name w:val="8ADE365F40CB49F483B229BEFB07C114"/>
  </w:style>
  <w:style w:type="paragraph" w:customStyle="1" w:styleId="BAAC332F5D3B4818A0BA8E331FE38DFE">
    <w:name w:val="BAAC332F5D3B4818A0BA8E331FE38DFE"/>
  </w:style>
  <w:style w:type="paragraph" w:customStyle="1" w:styleId="FC96F0A2BA044D3E8712F4EBA755E39E">
    <w:name w:val="FC96F0A2BA044D3E8712F4EBA755E39E"/>
  </w:style>
  <w:style w:type="paragraph" w:customStyle="1" w:styleId="29615C2BE9354BA180ABDBF523129A7C">
    <w:name w:val="29615C2BE9354BA180ABDBF523129A7C"/>
  </w:style>
  <w:style w:type="paragraph" w:customStyle="1" w:styleId="0370143DD1E8442DBFCFA87DA08BA607">
    <w:name w:val="0370143DD1E8442DBFCFA87DA08BA607"/>
  </w:style>
  <w:style w:type="paragraph" w:customStyle="1" w:styleId="A52F1D90647A44FB8AB1E73A7031B5B7">
    <w:name w:val="A52F1D90647A44FB8AB1E73A7031B5B7"/>
  </w:style>
  <w:style w:type="paragraph" w:customStyle="1" w:styleId="58B911290C154D7185244F8E9FE3CCFC">
    <w:name w:val="58B911290C154D7185244F8E9FE3CCFC"/>
  </w:style>
  <w:style w:type="paragraph" w:customStyle="1" w:styleId="0B209060DDC642E68D9F660BB4F260CD">
    <w:name w:val="0B209060DDC642E68D9F660BB4F260CD"/>
  </w:style>
  <w:style w:type="paragraph" w:customStyle="1" w:styleId="333A55C811DC4D189EEA259C524FF6F5">
    <w:name w:val="333A55C811DC4D189EEA259C524FF6F5"/>
  </w:style>
  <w:style w:type="paragraph" w:customStyle="1" w:styleId="953C82065C0644BB88103AF9DC3556D6">
    <w:name w:val="953C82065C0644BB88103AF9DC3556D6"/>
  </w:style>
  <w:style w:type="paragraph" w:customStyle="1" w:styleId="852A98E058E442008583D72D77CF583F">
    <w:name w:val="852A98E058E442008583D72D77CF583F"/>
  </w:style>
  <w:style w:type="paragraph" w:customStyle="1" w:styleId="BC1CA28FD0C54C6F94F16EFDA4AB701E">
    <w:name w:val="BC1CA28FD0C54C6F94F16EFDA4AB7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tf04021852_win32.dotx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keywords/>
  <dc:description/>
  <cp:lastModifiedBy>Anton</cp:lastModifiedBy>
  <cp:revision>1</cp:revision>
  <dcterms:created xsi:type="dcterms:W3CDTF">2023-05-26T18:48:00Z</dcterms:created>
  <dcterms:modified xsi:type="dcterms:W3CDTF">2023-05-26T18:48:00Z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